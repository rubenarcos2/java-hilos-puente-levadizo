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E72" w:rsidRPr="00221869" w:rsidRDefault="00247E72" w:rsidP="00247E72">
      <w:pPr>
        <w:pStyle w:val="Puesto"/>
        <w:jc w:val="center"/>
        <w:rPr>
          <w:rFonts w:ascii="Ubuntu Light" w:hAnsi="Ubuntu Light"/>
          <w:noProof/>
          <w:lang w:val="es-ES" w:eastAsia="es-ES"/>
        </w:rPr>
      </w:pPr>
      <w:r w:rsidRPr="00221869">
        <w:rPr>
          <w:rFonts w:ascii="Ubuntu Light" w:hAnsi="Ubuntu Light"/>
          <w:noProof/>
          <w:lang w:val="es-ES" w:eastAsia="es-ES"/>
        </w:rPr>
        <w:drawing>
          <wp:inline distT="0" distB="0" distL="0" distR="0">
            <wp:extent cx="2509114" cy="1774127"/>
            <wp:effectExtent l="19050" t="0" r="24765" b="531495"/>
            <wp:docPr id="2" name="Imagen 2" descr="http://vineyardgazette.com/sites/default/files/article-assets/main-photos/2008/drawbridge_schemat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ineyardgazette.com/sites/default/files/article-assets/main-photos/2008/drawbridge_schemati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836" cy="1775344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47E72" w:rsidRPr="00221869" w:rsidRDefault="00247E72">
      <w:pPr>
        <w:pStyle w:val="Puesto"/>
        <w:rPr>
          <w:rFonts w:ascii="Ubuntu Light" w:hAnsi="Ubuntu Light"/>
          <w:noProof/>
          <w:color w:val="099BDD"/>
          <w:lang w:val="es-ES"/>
        </w:rPr>
      </w:pPr>
    </w:p>
    <w:p w:rsidR="00D529AB" w:rsidRPr="00221869" w:rsidRDefault="009506BA" w:rsidP="00601117">
      <w:pPr>
        <w:pStyle w:val="Puesto"/>
        <w:jc w:val="both"/>
        <w:rPr>
          <w:rFonts w:ascii="Ubuntu Light" w:hAnsi="Ubuntu Light"/>
          <w:noProof/>
          <w:lang w:val="es-ES"/>
        </w:rPr>
      </w:pPr>
      <w:r w:rsidRPr="00221869">
        <w:rPr>
          <w:rFonts w:ascii="Ubuntu Light" w:hAnsi="Ubuntu Light"/>
          <w:noProof/>
          <w:color w:val="099BDD"/>
          <w:lang w:val="es-ES"/>
        </w:rPr>
        <w:t>Examen 1º evaluación</w:t>
      </w:r>
    </w:p>
    <w:p w:rsidR="00D529AB" w:rsidRPr="00221869" w:rsidRDefault="0064576A" w:rsidP="00601117">
      <w:pPr>
        <w:pStyle w:val="Ttulo1"/>
        <w:jc w:val="both"/>
        <w:rPr>
          <w:rFonts w:ascii="Ubuntu Light" w:hAnsi="Ubuntu Light"/>
          <w:noProof/>
          <w:lang w:val="es-ES"/>
        </w:rPr>
      </w:pPr>
      <w:r w:rsidRPr="00221869">
        <w:rPr>
          <w:rFonts w:ascii="Ubuntu Light" w:hAnsi="Ubuntu Light"/>
          <w:noProof/>
          <w:color w:val="FFFFFF"/>
          <w:lang w:val="es-ES"/>
        </w:rPr>
        <w:t>gestión de un puente levadizo – uso de coches y barco</w:t>
      </w:r>
    </w:p>
    <w:p w:rsidR="00D529AB" w:rsidRPr="00221869" w:rsidRDefault="00D529AB" w:rsidP="00601117">
      <w:pPr>
        <w:jc w:val="both"/>
        <w:rPr>
          <w:rFonts w:ascii="Ubuntu Light" w:hAnsi="Ubuntu Light"/>
          <w:noProof/>
          <w:lang w:val="es-ES"/>
        </w:rPr>
      </w:pPr>
    </w:p>
    <w:p w:rsidR="009506BA" w:rsidRPr="00221869" w:rsidRDefault="009506BA" w:rsidP="00601117">
      <w:pPr>
        <w:jc w:val="both"/>
        <w:rPr>
          <w:rFonts w:ascii="Ubuntu Light" w:hAnsi="Ubuntu Light"/>
          <w:noProof/>
          <w:lang w:val="es-ES"/>
        </w:rPr>
      </w:pPr>
      <w:r w:rsidRPr="00221869">
        <w:rPr>
          <w:rFonts w:ascii="Ubuntu Light" w:hAnsi="Ubuntu Light"/>
          <w:noProof/>
          <w:lang w:val="es-ES"/>
        </w:rPr>
        <w:t>A continuación se detellan los casos que se han contemplado en la sincronización del paso de vehículos sobre y bajo el puente levadizo que se encuentra gestionado en la aplicación. La gestión se ha realizado mediante dos métodos sincronizados:</w:t>
      </w:r>
    </w:p>
    <w:p w:rsidR="009506BA" w:rsidRPr="00221869" w:rsidRDefault="009506BA" w:rsidP="00601117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noProof/>
          <w:lang w:val="es-ES"/>
        </w:rPr>
      </w:pPr>
      <w:r w:rsidRPr="00221869">
        <w:rPr>
          <w:rFonts w:ascii="Courier New" w:hAnsi="Courier New" w:cs="Courier New"/>
          <w:noProof/>
          <w:lang w:val="es-ES"/>
        </w:rPr>
        <w:t>solicitarPasoPuenteBarco</w:t>
      </w:r>
    </w:p>
    <w:p w:rsidR="009506BA" w:rsidRPr="00221869" w:rsidRDefault="009506BA" w:rsidP="00601117">
      <w:pPr>
        <w:pStyle w:val="Prrafodelista"/>
        <w:numPr>
          <w:ilvl w:val="0"/>
          <w:numId w:val="5"/>
        </w:numPr>
        <w:jc w:val="both"/>
        <w:rPr>
          <w:rFonts w:ascii="Courier New" w:hAnsi="Courier New" w:cs="Courier New"/>
          <w:noProof/>
          <w:lang w:val="es-ES"/>
        </w:rPr>
      </w:pPr>
      <w:r w:rsidRPr="00221869">
        <w:rPr>
          <w:rFonts w:ascii="Courier New" w:hAnsi="Courier New" w:cs="Courier New"/>
          <w:noProof/>
          <w:lang w:val="es-ES"/>
        </w:rPr>
        <w:t>solicitarPasoPuenteCoche</w:t>
      </w:r>
    </w:p>
    <w:p w:rsidR="009506BA" w:rsidRPr="00221869" w:rsidRDefault="009506BA" w:rsidP="00601117">
      <w:pPr>
        <w:jc w:val="both"/>
        <w:rPr>
          <w:rFonts w:ascii="Ubuntu Light" w:hAnsi="Ubuntu Light"/>
          <w:lang w:val="es-ES"/>
        </w:rPr>
      </w:pPr>
      <w:r w:rsidRPr="00221869">
        <w:rPr>
          <w:rFonts w:ascii="Ubuntu Light" w:hAnsi="Ubuntu Light"/>
          <w:lang w:val="es-ES"/>
        </w:rPr>
        <w:t xml:space="preserve">Los hilos creados del objeto coche, realizan peticiones al método </w:t>
      </w:r>
      <w:proofErr w:type="spellStart"/>
      <w:r w:rsidRPr="00221869">
        <w:rPr>
          <w:rFonts w:ascii="Courier New" w:hAnsi="Courier New" w:cs="Courier New"/>
          <w:lang w:val="es-ES"/>
        </w:rPr>
        <w:t>solicitarPasoPuenteCoche</w:t>
      </w:r>
      <w:proofErr w:type="spellEnd"/>
      <w:r w:rsidRPr="00221869">
        <w:rPr>
          <w:rFonts w:ascii="Ubuntu Light" w:hAnsi="Ubuntu Light"/>
          <w:lang w:val="es-ES"/>
        </w:rPr>
        <w:t xml:space="preserve"> de forma continuada mediante su ciclo de vida, de igual forma los hilos del objeto barco, realizan peticiones al método </w:t>
      </w:r>
      <w:proofErr w:type="spellStart"/>
      <w:r w:rsidRPr="00221869">
        <w:rPr>
          <w:rFonts w:ascii="Courier New" w:hAnsi="Courier New" w:cs="Courier New"/>
          <w:lang w:val="es-ES"/>
        </w:rPr>
        <w:t>solicitarPasoPuenteBarco</w:t>
      </w:r>
      <w:proofErr w:type="spellEnd"/>
      <w:r w:rsidRPr="00221869">
        <w:rPr>
          <w:rFonts w:ascii="Ubuntu Light" w:hAnsi="Ubuntu Light"/>
          <w:lang w:val="es-ES"/>
        </w:rPr>
        <w:t xml:space="preserve"> </w:t>
      </w:r>
      <w:r w:rsidRPr="00221869">
        <w:rPr>
          <w:rFonts w:ascii="Ubuntu Light" w:hAnsi="Ubuntu Light"/>
          <w:lang w:val="es-ES"/>
        </w:rPr>
        <w:t>de forma continuada mediante su ciclo de vida</w:t>
      </w:r>
      <w:r w:rsidR="00A33FD4" w:rsidRPr="00221869">
        <w:rPr>
          <w:rFonts w:ascii="Ubuntu Light" w:hAnsi="Ubuntu Light"/>
          <w:lang w:val="es-ES"/>
        </w:rPr>
        <w:t>.</w:t>
      </w:r>
    </w:p>
    <w:p w:rsidR="00A33FD4" w:rsidRPr="00221869" w:rsidRDefault="00A33FD4" w:rsidP="00601117">
      <w:pPr>
        <w:jc w:val="both"/>
        <w:rPr>
          <w:rFonts w:ascii="Ubuntu Light" w:hAnsi="Ubuntu Light"/>
          <w:lang w:val="es-ES"/>
        </w:rPr>
      </w:pPr>
    </w:p>
    <w:p w:rsidR="00A33FD4" w:rsidRPr="00221869" w:rsidRDefault="00322FDC" w:rsidP="00601117">
      <w:pPr>
        <w:pStyle w:val="Ttulo2"/>
        <w:jc w:val="both"/>
        <w:rPr>
          <w:rFonts w:ascii="Ubuntu Light" w:hAnsi="Ubuntu Light"/>
          <w:lang w:val="es-ES"/>
        </w:rPr>
      </w:pPr>
      <w:r w:rsidRPr="00221869">
        <w:rPr>
          <w:rFonts w:ascii="Ubuntu Light" w:hAnsi="Ubuntu Light"/>
          <w:lang w:val="es-ES"/>
        </w:rPr>
        <w:t>Casos contemplados en la sincronización</w:t>
      </w:r>
    </w:p>
    <w:p w:rsidR="001F3104" w:rsidRPr="00221869" w:rsidRDefault="001F3104" w:rsidP="00601117">
      <w:pPr>
        <w:pStyle w:val="Ttulo3"/>
        <w:jc w:val="both"/>
        <w:rPr>
          <w:rFonts w:ascii="Ubuntu Light" w:hAnsi="Ubuntu Light"/>
          <w:lang w:val="es-ES"/>
        </w:rPr>
      </w:pPr>
      <w:r w:rsidRPr="00221869">
        <w:rPr>
          <w:rFonts w:ascii="Ubuntu Light" w:hAnsi="Ubuntu Light"/>
          <w:lang w:val="es-ES"/>
        </w:rPr>
        <w:t>Relacionados con los coches</w:t>
      </w:r>
    </w:p>
    <w:p w:rsidR="009756C0" w:rsidRPr="00221869" w:rsidRDefault="00337663" w:rsidP="00601117">
      <w:pPr>
        <w:pStyle w:val="Prrafodelista"/>
        <w:numPr>
          <w:ilvl w:val="0"/>
          <w:numId w:val="6"/>
        </w:numPr>
        <w:jc w:val="both"/>
        <w:rPr>
          <w:rFonts w:ascii="Ubuntu Light" w:hAnsi="Ubuntu Light"/>
          <w:lang w:val="es-ES"/>
        </w:rPr>
      </w:pPr>
      <w:r w:rsidRPr="00221869">
        <w:rPr>
          <w:rFonts w:ascii="Courier New" w:hAnsi="Courier New" w:cs="Courier New"/>
          <w:u w:val="single"/>
          <w:lang w:val="es-ES"/>
        </w:rPr>
        <w:t>2-COCHE</w:t>
      </w:r>
      <w:r w:rsidRPr="00221869">
        <w:rPr>
          <w:rFonts w:ascii="Ubuntu Light" w:hAnsi="Ubuntu Light" w:cs="Courier New"/>
          <w:u w:val="single"/>
          <w:lang w:val="es-ES"/>
        </w:rPr>
        <w:t>:</w:t>
      </w:r>
      <w:r w:rsidRPr="00221869">
        <w:rPr>
          <w:rFonts w:ascii="Ubuntu Light" w:hAnsi="Ubuntu Light"/>
          <w:lang w:val="es-ES"/>
        </w:rPr>
        <w:t xml:space="preserve"> </w:t>
      </w:r>
      <w:r w:rsidR="009756C0" w:rsidRPr="00221869">
        <w:rPr>
          <w:rFonts w:ascii="Ubuntu Light" w:hAnsi="Ubuntu Light"/>
          <w:lang w:val="es-ES"/>
        </w:rPr>
        <w:t>Cuando un vehículo particular se encuentra circulando y se incorpore al puente un vehículo prioritario (policía o ambulancia), el coche particular procederá a apartarse al arcén, y seguidamente se detendrá (incluido el hilo que le pertenece).</w:t>
      </w:r>
    </w:p>
    <w:p w:rsidR="0092585F" w:rsidRPr="00221869" w:rsidRDefault="00337663" w:rsidP="00601117">
      <w:pPr>
        <w:pStyle w:val="Prrafodelista"/>
        <w:numPr>
          <w:ilvl w:val="0"/>
          <w:numId w:val="6"/>
        </w:numPr>
        <w:jc w:val="both"/>
        <w:rPr>
          <w:rFonts w:ascii="Ubuntu Light" w:hAnsi="Ubuntu Light"/>
          <w:lang w:val="es-ES"/>
        </w:rPr>
      </w:pPr>
      <w:r w:rsidRPr="00221869">
        <w:rPr>
          <w:rFonts w:ascii="Courier New" w:hAnsi="Courier New" w:cs="Courier New"/>
          <w:u w:val="single"/>
          <w:lang w:val="es-ES"/>
        </w:rPr>
        <w:t>2.1-COCHE</w:t>
      </w:r>
      <w:r w:rsidRPr="00221869">
        <w:rPr>
          <w:rFonts w:ascii="Ubuntu Light" w:hAnsi="Ubuntu Light" w:cs="Courier New"/>
          <w:u w:val="single"/>
          <w:lang w:val="es-ES"/>
        </w:rPr>
        <w:t>:</w:t>
      </w:r>
      <w:r w:rsidRPr="00221869">
        <w:rPr>
          <w:rFonts w:ascii="Ubuntu Light" w:hAnsi="Ubuntu Light"/>
          <w:lang w:val="es-ES"/>
        </w:rPr>
        <w:t xml:space="preserve"> </w:t>
      </w:r>
      <w:r w:rsidR="0092585F" w:rsidRPr="00221869">
        <w:rPr>
          <w:rFonts w:ascii="Ubuntu Light" w:hAnsi="Ubuntu Light"/>
          <w:lang w:val="es-ES"/>
        </w:rPr>
        <w:t>Una vez el vehículo</w:t>
      </w:r>
      <w:bookmarkStart w:id="0" w:name="_GoBack"/>
      <w:bookmarkEnd w:id="0"/>
      <w:r w:rsidR="0092585F" w:rsidRPr="00221869">
        <w:rPr>
          <w:rFonts w:ascii="Ubuntu Light" w:hAnsi="Ubuntu Light"/>
          <w:lang w:val="es-ES"/>
        </w:rPr>
        <w:t xml:space="preserve"> prioritario deja el puente todos los vehículos que se encuentren en el mismo reanudan la marcha (y la reactivación del hilo).</w:t>
      </w:r>
    </w:p>
    <w:p w:rsidR="00A33FD4" w:rsidRPr="00221869" w:rsidRDefault="00337663" w:rsidP="00601117">
      <w:pPr>
        <w:pStyle w:val="Prrafodelista"/>
        <w:numPr>
          <w:ilvl w:val="0"/>
          <w:numId w:val="6"/>
        </w:numPr>
        <w:jc w:val="both"/>
        <w:rPr>
          <w:rFonts w:ascii="Ubuntu Light" w:hAnsi="Ubuntu Light"/>
          <w:lang w:val="es-ES"/>
        </w:rPr>
      </w:pPr>
      <w:r w:rsidRPr="00221869">
        <w:rPr>
          <w:rFonts w:ascii="Courier New" w:hAnsi="Courier New" w:cs="Courier New"/>
          <w:u w:val="single"/>
          <w:lang w:val="es-ES"/>
        </w:rPr>
        <w:lastRenderedPageBreak/>
        <w:t>0-COCHE</w:t>
      </w:r>
      <w:r w:rsidRPr="00221869">
        <w:rPr>
          <w:rFonts w:ascii="Ubuntu Light" w:hAnsi="Ubuntu Light" w:cs="Courier New"/>
          <w:u w:val="single"/>
          <w:lang w:val="es-ES"/>
        </w:rPr>
        <w:t>:</w:t>
      </w:r>
      <w:r w:rsidRPr="00221869">
        <w:rPr>
          <w:rFonts w:ascii="Ubuntu Light" w:hAnsi="Ubuntu Light" w:cs="Courier New"/>
          <w:lang w:val="es-ES"/>
        </w:rPr>
        <w:t xml:space="preserve"> </w:t>
      </w:r>
      <w:r w:rsidR="00A33FD4" w:rsidRPr="00221869">
        <w:rPr>
          <w:rFonts w:ascii="Ubuntu Light" w:hAnsi="Ubuntu Light"/>
          <w:lang w:val="es-ES"/>
        </w:rPr>
        <w:t xml:space="preserve">Detección de colisiones entre coches, se ha aplicado el símil de adelantamiento en carretera. Cuando un coche particular detecta que va a colisionar con el que le precede, realiza el cambio de carril y acelera su </w:t>
      </w:r>
      <w:r w:rsidR="00C40203" w:rsidRPr="00221869">
        <w:rPr>
          <w:rFonts w:ascii="Ubuntu Light" w:hAnsi="Ubuntu Light"/>
          <w:lang w:val="es-ES"/>
        </w:rPr>
        <w:t>velocidad, manteniéndose en este</w:t>
      </w:r>
      <w:r w:rsidR="00A33FD4" w:rsidRPr="00221869">
        <w:rPr>
          <w:rFonts w:ascii="Ubuntu Light" w:hAnsi="Ubuntu Light"/>
          <w:lang w:val="es-ES"/>
        </w:rPr>
        <w:t xml:space="preserve"> hasta al final del puente. En el caso de realizar un adelantamiento y que posteriormente entre un vehículo con prioridad (policía o ambulancia) no se detendrá como se contemplaba en el caso anterior, para evitar la colisión con el nuevo vehículo y dejar así vía libre para su paso.</w:t>
      </w:r>
    </w:p>
    <w:p w:rsidR="007D69F2" w:rsidRPr="00221869" w:rsidRDefault="00337663" w:rsidP="00601117">
      <w:pPr>
        <w:pStyle w:val="Prrafodelista"/>
        <w:numPr>
          <w:ilvl w:val="0"/>
          <w:numId w:val="6"/>
        </w:numPr>
        <w:jc w:val="both"/>
        <w:rPr>
          <w:rFonts w:ascii="Ubuntu Light" w:hAnsi="Ubuntu Light"/>
          <w:lang w:val="es-ES"/>
        </w:rPr>
      </w:pPr>
      <w:r w:rsidRPr="00221869">
        <w:rPr>
          <w:rFonts w:ascii="Courier New" w:hAnsi="Courier New" w:cs="Courier New"/>
          <w:u w:val="single"/>
          <w:lang w:val="es-ES"/>
        </w:rPr>
        <w:t>1-COCHE</w:t>
      </w:r>
      <w:r w:rsidRPr="00221869">
        <w:rPr>
          <w:rFonts w:ascii="Ubuntu Light" w:hAnsi="Ubuntu Light" w:cs="Courier New"/>
          <w:lang w:val="es-ES"/>
        </w:rPr>
        <w:t>:</w:t>
      </w:r>
      <w:r w:rsidRPr="00221869">
        <w:rPr>
          <w:rFonts w:ascii="Ubuntu Light" w:hAnsi="Ubuntu Light"/>
          <w:lang w:val="es-ES"/>
        </w:rPr>
        <w:t xml:space="preserve"> </w:t>
      </w:r>
      <w:r w:rsidR="007D69F2" w:rsidRPr="00221869">
        <w:rPr>
          <w:rFonts w:ascii="Ubuntu Light" w:hAnsi="Ubuntu Light"/>
          <w:lang w:val="es-ES"/>
        </w:rPr>
        <w:t>Cuando vehículo se encuentra antes del tramo móvil del puente y un crucero solicita paso, es decir el semáforo pasa a ser rojo (cerrado al tráfico), el vehículo debe detenerse y permanecer tras el semáforo hasta que el puente termine su funcionamiento, pase el crucero, baje el puente y se habilite la circulación de nuevo (se ponga el semáforo a verde)</w:t>
      </w:r>
      <w:r w:rsidR="00F72660" w:rsidRPr="00221869">
        <w:rPr>
          <w:rFonts w:ascii="Ubuntu Light" w:hAnsi="Ubuntu Light"/>
          <w:lang w:val="es-ES"/>
        </w:rPr>
        <w:t>.</w:t>
      </w:r>
    </w:p>
    <w:p w:rsidR="00337663" w:rsidRPr="00221869" w:rsidRDefault="00337663" w:rsidP="00601117">
      <w:pPr>
        <w:pStyle w:val="Prrafodelista"/>
        <w:numPr>
          <w:ilvl w:val="0"/>
          <w:numId w:val="6"/>
        </w:numPr>
        <w:jc w:val="both"/>
        <w:rPr>
          <w:rFonts w:ascii="Ubuntu Light" w:hAnsi="Ubuntu Light"/>
          <w:u w:val="single"/>
          <w:lang w:val="es-ES"/>
        </w:rPr>
      </w:pPr>
      <w:r w:rsidRPr="00221869">
        <w:rPr>
          <w:rFonts w:ascii="Courier New" w:hAnsi="Courier New" w:cs="Courier New"/>
          <w:u w:val="single"/>
          <w:lang w:val="es-ES"/>
        </w:rPr>
        <w:t>1.1-COCHE:</w:t>
      </w:r>
      <w:r w:rsidRPr="00221869">
        <w:rPr>
          <w:rFonts w:ascii="Ubuntu Light" w:hAnsi="Ubuntu Light"/>
          <w:u w:val="single"/>
          <w:lang w:val="es-ES"/>
        </w:rPr>
        <w:t xml:space="preserve"> </w:t>
      </w:r>
      <w:r w:rsidRPr="00221869">
        <w:rPr>
          <w:rFonts w:ascii="Ubuntu Light" w:hAnsi="Ubuntu Light"/>
          <w:lang w:val="es-ES"/>
        </w:rPr>
        <w:t>Cuando un vehículo prioritario (policía o ambulancia) entre en el puente y el semáforo se encuentra en rojo y además el puente se ha levantado, se detiene delante del semáforo a la espera de que baje.</w:t>
      </w:r>
    </w:p>
    <w:p w:rsidR="005A4AB9" w:rsidRPr="00221869" w:rsidRDefault="005A4AB9" w:rsidP="00601117">
      <w:pPr>
        <w:pStyle w:val="Prrafodelista"/>
        <w:numPr>
          <w:ilvl w:val="0"/>
          <w:numId w:val="6"/>
        </w:numPr>
        <w:jc w:val="both"/>
        <w:rPr>
          <w:rFonts w:ascii="Ubuntu Light" w:hAnsi="Ubuntu Light"/>
          <w:u w:val="single"/>
          <w:lang w:val="es-ES"/>
        </w:rPr>
      </w:pPr>
      <w:r w:rsidRPr="00221869">
        <w:rPr>
          <w:rFonts w:ascii="Courier New" w:hAnsi="Courier New" w:cs="Courier New"/>
          <w:u w:val="single"/>
          <w:lang w:val="es-ES"/>
        </w:rPr>
        <w:t>1.1-COCHE</w:t>
      </w:r>
      <w:r w:rsidRPr="00221869">
        <w:rPr>
          <w:rFonts w:ascii="Ubuntu Light" w:hAnsi="Ubuntu Light"/>
          <w:u w:val="single"/>
          <w:lang w:val="es-ES"/>
        </w:rPr>
        <w:t>:</w:t>
      </w:r>
      <w:r w:rsidRPr="00221869">
        <w:rPr>
          <w:rFonts w:ascii="Ubuntu Light" w:hAnsi="Ubuntu Light"/>
          <w:lang w:val="es-ES"/>
        </w:rPr>
        <w:t xml:space="preserve"> Cuando un vehículo prioritario entra en el puente y el semáforo están en rojo y el puente aún está bajado, se lo salta, obligando a pararse todos los coches y a esperar al crucero. Una vez pase el puente, se reactiva el levantamiento del mismo y el consiguiente paso del crucero. Sin este caso hubiese vehículos en el tramo móvil del puente el puente espera a que pasen dichos coches, antes de levantar, por lo que el crucero permanece a la espera hasta el puente se despeje de coches.</w:t>
      </w:r>
    </w:p>
    <w:p w:rsidR="005A4AB9" w:rsidRPr="00221869" w:rsidRDefault="00097B12" w:rsidP="00601117">
      <w:pPr>
        <w:pStyle w:val="Prrafodelista"/>
        <w:numPr>
          <w:ilvl w:val="0"/>
          <w:numId w:val="6"/>
        </w:numPr>
        <w:jc w:val="both"/>
        <w:rPr>
          <w:rFonts w:ascii="Ubuntu Light" w:hAnsi="Ubuntu Light"/>
        </w:rPr>
      </w:pPr>
      <w:r w:rsidRPr="00221869">
        <w:rPr>
          <w:rFonts w:ascii="Courier New" w:hAnsi="Courier New" w:cs="Courier New"/>
          <w:u w:val="single"/>
          <w:lang w:val="es-ES"/>
        </w:rPr>
        <w:t>3-COCHE</w:t>
      </w:r>
      <w:r w:rsidRPr="00221869">
        <w:rPr>
          <w:rFonts w:ascii="Ubuntu Light" w:hAnsi="Ubuntu Light" w:cs="Courier New"/>
          <w:u w:val="single"/>
          <w:lang w:val="es-ES"/>
        </w:rPr>
        <w:t>:</w:t>
      </w:r>
      <w:r w:rsidRPr="00221869">
        <w:rPr>
          <w:rFonts w:ascii="Ubuntu Light" w:hAnsi="Ubuntu Light"/>
        </w:rPr>
        <w:t xml:space="preserve"> </w:t>
      </w:r>
      <w:proofErr w:type="spellStart"/>
      <w:r w:rsidRPr="00221869">
        <w:rPr>
          <w:rFonts w:ascii="Ubuntu Light" w:hAnsi="Ubuntu Light"/>
        </w:rPr>
        <w:t>Cuando</w:t>
      </w:r>
      <w:proofErr w:type="spellEnd"/>
      <w:r w:rsidRPr="00221869">
        <w:rPr>
          <w:rFonts w:ascii="Ubuntu Light" w:hAnsi="Ubuntu Light"/>
        </w:rPr>
        <w:t xml:space="preserve"> un </w:t>
      </w:r>
      <w:proofErr w:type="spellStart"/>
      <w:r w:rsidRPr="00221869">
        <w:rPr>
          <w:rFonts w:ascii="Ubuntu Light" w:hAnsi="Ubuntu Light"/>
        </w:rPr>
        <w:t>vehículo</w:t>
      </w:r>
      <w:proofErr w:type="spellEnd"/>
      <w:r w:rsidRPr="00221869">
        <w:rPr>
          <w:rFonts w:ascii="Ubuntu Light" w:hAnsi="Ubuntu Light"/>
        </w:rPr>
        <w:t xml:space="preserve"> </w:t>
      </w:r>
      <w:proofErr w:type="spellStart"/>
      <w:r w:rsidRPr="00221869">
        <w:rPr>
          <w:rFonts w:ascii="Ubuntu Light" w:hAnsi="Ubuntu Light"/>
        </w:rPr>
        <w:t>prioritario</w:t>
      </w:r>
      <w:proofErr w:type="spellEnd"/>
      <w:r w:rsidRPr="00221869">
        <w:rPr>
          <w:rFonts w:ascii="Ubuntu Light" w:hAnsi="Ubuntu Light"/>
        </w:rPr>
        <w:t xml:space="preserve"> </w:t>
      </w:r>
      <w:proofErr w:type="spellStart"/>
      <w:r w:rsidRPr="00221869">
        <w:rPr>
          <w:rFonts w:ascii="Ubuntu Light" w:hAnsi="Ubuntu Light"/>
        </w:rPr>
        <w:t>abandona</w:t>
      </w:r>
      <w:proofErr w:type="spellEnd"/>
      <w:r w:rsidRPr="00221869">
        <w:rPr>
          <w:rFonts w:ascii="Ubuntu Light" w:hAnsi="Ubuntu Light"/>
        </w:rPr>
        <w:t xml:space="preserve"> el </w:t>
      </w:r>
      <w:proofErr w:type="spellStart"/>
      <w:r w:rsidRPr="00221869">
        <w:rPr>
          <w:rFonts w:ascii="Ubuntu Light" w:hAnsi="Ubuntu Light"/>
        </w:rPr>
        <w:t>puente</w:t>
      </w:r>
      <w:proofErr w:type="spellEnd"/>
      <w:r w:rsidRPr="00221869">
        <w:rPr>
          <w:rFonts w:ascii="Ubuntu Light" w:hAnsi="Ubuntu Light"/>
        </w:rPr>
        <w:t xml:space="preserve">, </w:t>
      </w:r>
      <w:proofErr w:type="spellStart"/>
      <w:r w:rsidRPr="00221869">
        <w:rPr>
          <w:rFonts w:ascii="Ubuntu Light" w:hAnsi="Ubuntu Light"/>
        </w:rPr>
        <w:t>permite</w:t>
      </w:r>
      <w:proofErr w:type="spellEnd"/>
      <w:r w:rsidRPr="00221869">
        <w:rPr>
          <w:rFonts w:ascii="Ubuntu Light" w:hAnsi="Ubuntu Light"/>
        </w:rPr>
        <w:t xml:space="preserve"> que el resto de </w:t>
      </w:r>
      <w:proofErr w:type="spellStart"/>
      <w:r w:rsidRPr="00221869">
        <w:rPr>
          <w:rFonts w:ascii="Ubuntu Light" w:hAnsi="Ubuntu Light"/>
        </w:rPr>
        <w:t>vehículos</w:t>
      </w:r>
      <w:proofErr w:type="spellEnd"/>
      <w:r w:rsidRPr="00221869">
        <w:rPr>
          <w:rFonts w:ascii="Ubuntu Light" w:hAnsi="Ubuntu Light"/>
        </w:rPr>
        <w:t xml:space="preserve"> </w:t>
      </w:r>
      <w:proofErr w:type="spellStart"/>
      <w:r w:rsidRPr="00221869">
        <w:rPr>
          <w:rFonts w:ascii="Ubuntu Light" w:hAnsi="Ubuntu Light"/>
        </w:rPr>
        <w:t>reaunuden</w:t>
      </w:r>
      <w:proofErr w:type="spellEnd"/>
      <w:r w:rsidRPr="00221869">
        <w:rPr>
          <w:rFonts w:ascii="Ubuntu Light" w:hAnsi="Ubuntu Light"/>
        </w:rPr>
        <w:t xml:space="preserve"> la </w:t>
      </w:r>
      <w:proofErr w:type="spellStart"/>
      <w:r w:rsidRPr="00221869">
        <w:rPr>
          <w:rFonts w:ascii="Ubuntu Light" w:hAnsi="Ubuntu Light"/>
        </w:rPr>
        <w:t>marcha</w:t>
      </w:r>
      <w:proofErr w:type="spellEnd"/>
      <w:r w:rsidRPr="00221869">
        <w:rPr>
          <w:rFonts w:ascii="Ubuntu Light" w:hAnsi="Ubuntu Light"/>
        </w:rPr>
        <w:t>.</w:t>
      </w:r>
    </w:p>
    <w:p w:rsidR="00097B12" w:rsidRPr="00221869" w:rsidRDefault="008A3DBE" w:rsidP="00601117">
      <w:pPr>
        <w:pStyle w:val="Prrafodelista"/>
        <w:numPr>
          <w:ilvl w:val="0"/>
          <w:numId w:val="6"/>
        </w:numPr>
        <w:jc w:val="both"/>
        <w:rPr>
          <w:rFonts w:ascii="Ubuntu Light" w:hAnsi="Ubuntu Light"/>
          <w:u w:val="single"/>
          <w:lang w:val="es-ES"/>
        </w:rPr>
      </w:pPr>
      <w:r w:rsidRPr="00221869">
        <w:rPr>
          <w:rFonts w:ascii="Courier New" w:hAnsi="Courier New" w:cs="Courier New"/>
          <w:u w:val="single"/>
          <w:lang w:val="es-ES"/>
        </w:rPr>
        <w:t>3.1-COCHE</w:t>
      </w:r>
      <w:r w:rsidRPr="00221869">
        <w:rPr>
          <w:rFonts w:ascii="Ubuntu Light" w:hAnsi="Ubuntu Light"/>
          <w:u w:val="single"/>
          <w:lang w:val="es-ES"/>
        </w:rPr>
        <w:t>:</w:t>
      </w:r>
      <w:r w:rsidRPr="00221869">
        <w:rPr>
          <w:rFonts w:ascii="Ubuntu Light" w:hAnsi="Ubuntu Light"/>
          <w:lang w:val="es-ES"/>
        </w:rPr>
        <w:t xml:space="preserve"> Si un coche particular que estaba en el puente mientras el crucero espera, al salir del puente activa de nuevo al crucero.</w:t>
      </w:r>
    </w:p>
    <w:p w:rsidR="008A3DBE" w:rsidRPr="00221869" w:rsidRDefault="008A3DBE" w:rsidP="00601117">
      <w:pPr>
        <w:pStyle w:val="Prrafodelista"/>
        <w:numPr>
          <w:ilvl w:val="0"/>
          <w:numId w:val="6"/>
        </w:numPr>
        <w:jc w:val="both"/>
        <w:rPr>
          <w:rFonts w:ascii="Ubuntu Light" w:hAnsi="Ubuntu Light"/>
          <w:u w:val="single"/>
          <w:lang w:val="es-ES"/>
        </w:rPr>
      </w:pPr>
      <w:r w:rsidRPr="00221869">
        <w:rPr>
          <w:rFonts w:ascii="Courier New" w:hAnsi="Courier New" w:cs="Courier New"/>
          <w:u w:val="single"/>
          <w:lang w:val="es-ES"/>
        </w:rPr>
        <w:t>4-COCHE</w:t>
      </w:r>
      <w:r w:rsidRPr="00221869">
        <w:rPr>
          <w:rFonts w:ascii="Ubuntu Light" w:hAnsi="Ubuntu Light"/>
          <w:lang w:val="es-ES"/>
        </w:rPr>
        <w:t>: El puente se sube cuando no halla coches en él, si hubiera un vehículo prioritario no se encuentre en él, y halla un crucero a la espera.</w:t>
      </w:r>
    </w:p>
    <w:p w:rsidR="008A3DBE" w:rsidRPr="00221869" w:rsidRDefault="008A3DBE" w:rsidP="00601117">
      <w:pPr>
        <w:pStyle w:val="Prrafodelista"/>
        <w:numPr>
          <w:ilvl w:val="0"/>
          <w:numId w:val="6"/>
        </w:numPr>
        <w:jc w:val="both"/>
        <w:rPr>
          <w:rFonts w:ascii="Ubuntu Light" w:hAnsi="Ubuntu Light"/>
          <w:u w:val="single"/>
          <w:lang w:val="es-ES"/>
        </w:rPr>
      </w:pPr>
      <w:r w:rsidRPr="00221869">
        <w:rPr>
          <w:rFonts w:ascii="Courier New" w:hAnsi="Courier New" w:cs="Courier New"/>
          <w:u w:val="single"/>
          <w:lang w:val="es-ES"/>
        </w:rPr>
        <w:t>Comprobador</w:t>
      </w:r>
      <w:r w:rsidR="00BB449D" w:rsidRPr="00221869">
        <w:rPr>
          <w:rFonts w:ascii="Courier New" w:hAnsi="Courier New" w:cs="Courier New"/>
          <w:u w:val="single"/>
          <w:lang w:val="es-ES"/>
        </w:rPr>
        <w:t>-1</w:t>
      </w:r>
      <w:r w:rsidRPr="00221869">
        <w:rPr>
          <w:rFonts w:ascii="Ubuntu Light" w:hAnsi="Ubuntu Light"/>
          <w:u w:val="single"/>
          <w:lang w:val="es-ES"/>
        </w:rPr>
        <w:t>:</w:t>
      </w:r>
      <w:r w:rsidRPr="00221869">
        <w:rPr>
          <w:rFonts w:ascii="Ubuntu Light" w:hAnsi="Ubuntu Light"/>
          <w:lang w:val="es-ES"/>
        </w:rPr>
        <w:t xml:space="preserve"> comprueba que no se encuentren vehículos en el tramo móvil del puente, ni coches particulares que hayan estado a la espera de que pase un vehículo prioritario.</w:t>
      </w:r>
    </w:p>
    <w:p w:rsidR="00BB449D" w:rsidRPr="00221869" w:rsidRDefault="00BB449D" w:rsidP="00601117">
      <w:pPr>
        <w:pStyle w:val="Prrafodelista"/>
        <w:numPr>
          <w:ilvl w:val="0"/>
          <w:numId w:val="6"/>
        </w:numPr>
        <w:jc w:val="both"/>
        <w:rPr>
          <w:rFonts w:ascii="Ubuntu Light" w:hAnsi="Ubuntu Light"/>
          <w:u w:val="single"/>
          <w:lang w:val="es-ES"/>
        </w:rPr>
      </w:pPr>
      <w:r w:rsidRPr="00221869">
        <w:rPr>
          <w:rFonts w:ascii="Courier New" w:hAnsi="Courier New" w:cs="Courier New"/>
          <w:u w:val="single"/>
          <w:lang w:val="es-ES"/>
        </w:rPr>
        <w:t>Comprobador-2</w:t>
      </w:r>
      <w:r w:rsidRPr="00221869">
        <w:rPr>
          <w:rFonts w:ascii="Ubuntu Light" w:hAnsi="Ubuntu Light"/>
          <w:lang w:val="es-ES"/>
        </w:rPr>
        <w:t>: Detiene la creación de nuevos coches, en el caso de que los coches estén parados por un vehículo prioritario o que estén a la espera de pasar un crucero.</w:t>
      </w:r>
    </w:p>
    <w:p w:rsidR="00B0324F" w:rsidRPr="00221869" w:rsidRDefault="00DA7836" w:rsidP="00601117">
      <w:pPr>
        <w:pStyle w:val="Ttulo3"/>
        <w:jc w:val="both"/>
        <w:rPr>
          <w:rFonts w:ascii="Ubuntu Light" w:hAnsi="Ubuntu Light"/>
          <w:lang w:val="es-ES"/>
        </w:rPr>
      </w:pPr>
      <w:r w:rsidRPr="00221869">
        <w:rPr>
          <w:rFonts w:ascii="Ubuntu Light" w:hAnsi="Ubuntu Light"/>
          <w:lang w:val="es-ES"/>
        </w:rPr>
        <w:t xml:space="preserve">relacionados con </w:t>
      </w:r>
      <w:r w:rsidR="00B0324F" w:rsidRPr="00221869">
        <w:rPr>
          <w:rFonts w:ascii="Ubuntu Light" w:hAnsi="Ubuntu Light"/>
          <w:lang w:val="es-ES"/>
        </w:rPr>
        <w:t>los barcos</w:t>
      </w:r>
    </w:p>
    <w:p w:rsidR="00FB09E9" w:rsidRPr="00221869" w:rsidRDefault="00FB09E9" w:rsidP="00601117">
      <w:pPr>
        <w:pStyle w:val="Prrafodelista"/>
        <w:numPr>
          <w:ilvl w:val="0"/>
          <w:numId w:val="8"/>
        </w:numPr>
        <w:jc w:val="both"/>
        <w:rPr>
          <w:rFonts w:ascii="Ubuntu Light" w:hAnsi="Ubuntu Light"/>
          <w:lang w:val="es-ES"/>
        </w:rPr>
      </w:pPr>
      <w:r w:rsidRPr="00221869">
        <w:rPr>
          <w:rFonts w:ascii="Courier New" w:hAnsi="Courier New" w:cs="Courier New"/>
          <w:u w:val="single"/>
          <w:lang w:val="es-ES"/>
        </w:rPr>
        <w:t>0.1-BARCO</w:t>
      </w:r>
      <w:r w:rsidRPr="00221869">
        <w:rPr>
          <w:rFonts w:ascii="Ubuntu Light" w:hAnsi="Ubuntu Light" w:cs="Courier New"/>
          <w:u w:val="single"/>
          <w:lang w:val="es-ES"/>
        </w:rPr>
        <w:t>:</w:t>
      </w:r>
      <w:r w:rsidRPr="00221869">
        <w:rPr>
          <w:rFonts w:ascii="Ubuntu Light" w:hAnsi="Ubuntu Light"/>
          <w:lang w:val="es-ES"/>
        </w:rPr>
        <w:t xml:space="preserve"> </w:t>
      </w:r>
      <w:r w:rsidRPr="00221869">
        <w:rPr>
          <w:rFonts w:ascii="Ubuntu Light" w:hAnsi="Ubuntu Light"/>
          <w:lang w:val="es-ES"/>
        </w:rPr>
        <w:t xml:space="preserve">Detección de colisiones entre </w:t>
      </w:r>
      <w:r w:rsidR="00247269" w:rsidRPr="00221869">
        <w:rPr>
          <w:rFonts w:ascii="Ubuntu Light" w:hAnsi="Ubuntu Light"/>
          <w:lang w:val="es-ES"/>
        </w:rPr>
        <w:t>barcos (veleros y cruceros)</w:t>
      </w:r>
      <w:r w:rsidRPr="00221869">
        <w:rPr>
          <w:rFonts w:ascii="Ubuntu Light" w:hAnsi="Ubuntu Light"/>
          <w:lang w:val="es-ES"/>
        </w:rPr>
        <w:t xml:space="preserve">, se ha aplicado el símil de adelantamiento en carretera. Cuando un </w:t>
      </w:r>
      <w:r w:rsidR="00247269" w:rsidRPr="00221869">
        <w:rPr>
          <w:rFonts w:ascii="Ubuntu Light" w:hAnsi="Ubuntu Light"/>
          <w:lang w:val="es-ES"/>
        </w:rPr>
        <w:t>barco</w:t>
      </w:r>
      <w:r w:rsidRPr="00221869">
        <w:rPr>
          <w:rFonts w:ascii="Ubuntu Light" w:hAnsi="Ubuntu Light"/>
          <w:lang w:val="es-ES"/>
        </w:rPr>
        <w:t xml:space="preserve"> que va a colisionar con el que le precede, realiza el </w:t>
      </w:r>
      <w:r w:rsidR="00247269" w:rsidRPr="00221869">
        <w:rPr>
          <w:rFonts w:ascii="Ubuntu Light" w:hAnsi="Ubuntu Light"/>
          <w:lang w:val="es-ES"/>
        </w:rPr>
        <w:t>desplazamiento. En el caso de los velero por la derecha y los cruceros por la izquierda (desde el punto de vista del usuario).</w:t>
      </w:r>
    </w:p>
    <w:p w:rsidR="0084654A" w:rsidRPr="00221869" w:rsidRDefault="0084654A" w:rsidP="00601117">
      <w:pPr>
        <w:pStyle w:val="Prrafodelista"/>
        <w:numPr>
          <w:ilvl w:val="0"/>
          <w:numId w:val="8"/>
        </w:numPr>
        <w:jc w:val="both"/>
        <w:rPr>
          <w:rFonts w:ascii="Ubuntu Light" w:hAnsi="Ubuntu Light"/>
          <w:lang w:val="es-ES"/>
        </w:rPr>
      </w:pPr>
      <w:r w:rsidRPr="00221869">
        <w:rPr>
          <w:rFonts w:ascii="Courier New" w:hAnsi="Courier New" w:cs="Courier New"/>
          <w:u w:val="single"/>
          <w:lang w:val="es-ES"/>
        </w:rPr>
        <w:t>0-BARCO</w:t>
      </w:r>
      <w:r w:rsidRPr="00221869">
        <w:rPr>
          <w:rFonts w:ascii="Ubuntu Light" w:hAnsi="Ubuntu Light"/>
          <w:lang w:val="es-ES"/>
        </w:rPr>
        <w:t>: El crucero deja constancia de su intención de cruzar el puente cuando se encuentra antes del mismo y se desactiva cuando se encuentra después. Esta constancia se utiliza en otras condicionantes.</w:t>
      </w:r>
    </w:p>
    <w:p w:rsidR="00DA7836" w:rsidRPr="00221869" w:rsidRDefault="0084654A" w:rsidP="00601117">
      <w:pPr>
        <w:pStyle w:val="Prrafodelista"/>
        <w:numPr>
          <w:ilvl w:val="0"/>
          <w:numId w:val="8"/>
        </w:numPr>
        <w:jc w:val="both"/>
        <w:rPr>
          <w:rFonts w:ascii="Ubuntu Light" w:hAnsi="Ubuntu Light" w:cs="Courier New"/>
          <w:u w:val="single"/>
          <w:lang w:val="es-ES"/>
        </w:rPr>
      </w:pPr>
      <w:r w:rsidRPr="00221869">
        <w:rPr>
          <w:rFonts w:ascii="Courier New" w:hAnsi="Courier New" w:cs="Courier New"/>
          <w:u w:val="single"/>
          <w:lang w:val="es-ES"/>
        </w:rPr>
        <w:t>1</w:t>
      </w:r>
      <w:r w:rsidR="006B7395" w:rsidRPr="00221869">
        <w:rPr>
          <w:rFonts w:ascii="Courier New" w:hAnsi="Courier New" w:cs="Courier New"/>
          <w:u w:val="single"/>
          <w:lang w:val="es-ES"/>
        </w:rPr>
        <w:t>-BARCO</w:t>
      </w:r>
      <w:r w:rsidR="006B7395" w:rsidRPr="00221869">
        <w:rPr>
          <w:rFonts w:ascii="Ubuntu Light" w:hAnsi="Ubuntu Light" w:cs="Courier New"/>
          <w:u w:val="single"/>
          <w:lang w:val="es-ES"/>
        </w:rPr>
        <w:t>:</w:t>
      </w:r>
      <w:r w:rsidR="00EE5176" w:rsidRPr="00221869">
        <w:rPr>
          <w:rFonts w:ascii="Ubuntu Light" w:hAnsi="Ubuntu Light"/>
        </w:rPr>
        <w:t xml:space="preserve"> </w:t>
      </w:r>
      <w:proofErr w:type="spellStart"/>
      <w:r w:rsidR="00EE5176" w:rsidRPr="00221869">
        <w:rPr>
          <w:rFonts w:ascii="Ubuntu Light" w:hAnsi="Ubuntu Light"/>
        </w:rPr>
        <w:t>Petición</w:t>
      </w:r>
      <w:proofErr w:type="spellEnd"/>
      <w:r w:rsidR="00EE5176" w:rsidRPr="00221869">
        <w:rPr>
          <w:rFonts w:ascii="Ubuntu Light" w:hAnsi="Ubuntu Light"/>
        </w:rPr>
        <w:t xml:space="preserve"> de </w:t>
      </w:r>
      <w:proofErr w:type="spellStart"/>
      <w:r w:rsidR="00EE5176" w:rsidRPr="00221869">
        <w:rPr>
          <w:rFonts w:ascii="Ubuntu Light" w:hAnsi="Ubuntu Light"/>
        </w:rPr>
        <w:t>crucero</w:t>
      </w:r>
      <w:proofErr w:type="spellEnd"/>
      <w:r w:rsidR="00EE5176" w:rsidRPr="00221869">
        <w:rPr>
          <w:rFonts w:ascii="Ubuntu Light" w:hAnsi="Ubuntu Light"/>
        </w:rPr>
        <w:t xml:space="preserve"> para </w:t>
      </w:r>
      <w:proofErr w:type="spellStart"/>
      <w:r w:rsidR="00EE5176" w:rsidRPr="00221869">
        <w:rPr>
          <w:rFonts w:ascii="Ubuntu Light" w:hAnsi="Ubuntu Light"/>
        </w:rPr>
        <w:t>pasar</w:t>
      </w:r>
      <w:proofErr w:type="spellEnd"/>
      <w:r w:rsidR="00EE5176" w:rsidRPr="00221869">
        <w:rPr>
          <w:rFonts w:ascii="Ubuntu Light" w:hAnsi="Ubuntu Light"/>
        </w:rPr>
        <w:t xml:space="preserve"> el </w:t>
      </w:r>
      <w:proofErr w:type="spellStart"/>
      <w:r w:rsidR="00EE5176" w:rsidRPr="00221869">
        <w:rPr>
          <w:rFonts w:ascii="Ubuntu Light" w:hAnsi="Ubuntu Light"/>
        </w:rPr>
        <w:t>puente</w:t>
      </w:r>
      <w:proofErr w:type="spellEnd"/>
      <w:r w:rsidR="00EE5176" w:rsidRPr="00221869">
        <w:rPr>
          <w:rFonts w:ascii="Ubuntu Light" w:hAnsi="Ubuntu Light"/>
        </w:rPr>
        <w:t xml:space="preserve">. </w:t>
      </w:r>
      <w:proofErr w:type="spellStart"/>
      <w:r w:rsidRPr="00221869">
        <w:rPr>
          <w:rFonts w:ascii="Ubuntu Light" w:hAnsi="Ubuntu Light"/>
        </w:rPr>
        <w:t>Cuando</w:t>
      </w:r>
      <w:proofErr w:type="spellEnd"/>
      <w:r w:rsidRPr="00221869">
        <w:rPr>
          <w:rFonts w:ascii="Ubuntu Light" w:hAnsi="Ubuntu Light"/>
        </w:rPr>
        <w:t xml:space="preserve"> </w:t>
      </w:r>
      <w:proofErr w:type="gramStart"/>
      <w:r w:rsidRPr="00221869">
        <w:rPr>
          <w:rFonts w:ascii="Ubuntu Light" w:hAnsi="Ubuntu Light"/>
        </w:rPr>
        <w:t>un</w:t>
      </w:r>
      <w:proofErr w:type="gramEnd"/>
      <w:r w:rsidRPr="00221869">
        <w:rPr>
          <w:rFonts w:ascii="Ubuntu Light" w:hAnsi="Ubuntu Light"/>
        </w:rPr>
        <w:t xml:space="preserve"> </w:t>
      </w:r>
      <w:proofErr w:type="spellStart"/>
      <w:r w:rsidRPr="00221869">
        <w:rPr>
          <w:rFonts w:ascii="Ubuntu Light" w:hAnsi="Ubuntu Light"/>
        </w:rPr>
        <w:t>crucero</w:t>
      </w:r>
      <w:proofErr w:type="spellEnd"/>
      <w:r w:rsidRPr="00221869">
        <w:rPr>
          <w:rFonts w:ascii="Ubuntu Light" w:hAnsi="Ubuntu Light"/>
        </w:rPr>
        <w:t xml:space="preserve"> </w:t>
      </w:r>
      <w:proofErr w:type="spellStart"/>
      <w:r w:rsidRPr="00221869">
        <w:rPr>
          <w:rFonts w:ascii="Ubuntu Light" w:hAnsi="Ubuntu Light"/>
        </w:rPr>
        <w:t>avista</w:t>
      </w:r>
      <w:proofErr w:type="spellEnd"/>
      <w:r w:rsidRPr="00221869">
        <w:rPr>
          <w:rFonts w:ascii="Ubuntu Light" w:hAnsi="Ubuntu Light"/>
        </w:rPr>
        <w:t xml:space="preserve"> el </w:t>
      </w:r>
      <w:proofErr w:type="spellStart"/>
      <w:r w:rsidRPr="00221869">
        <w:rPr>
          <w:rFonts w:ascii="Ubuntu Light" w:hAnsi="Ubuntu Light"/>
        </w:rPr>
        <w:t>puente</w:t>
      </w:r>
      <w:proofErr w:type="spellEnd"/>
      <w:r w:rsidRPr="00221869">
        <w:rPr>
          <w:rFonts w:ascii="Ubuntu Light" w:hAnsi="Ubuntu Light"/>
        </w:rPr>
        <w:t xml:space="preserve">, pone el </w:t>
      </w:r>
      <w:proofErr w:type="spellStart"/>
      <w:r w:rsidRPr="00221869">
        <w:rPr>
          <w:rFonts w:ascii="Ubuntu Light" w:hAnsi="Ubuntu Light"/>
        </w:rPr>
        <w:t>semáforo</w:t>
      </w:r>
      <w:proofErr w:type="spellEnd"/>
      <w:r w:rsidRPr="00221869">
        <w:rPr>
          <w:rFonts w:ascii="Ubuntu Light" w:hAnsi="Ubuntu Light"/>
        </w:rPr>
        <w:t xml:space="preserve"> </w:t>
      </w:r>
      <w:proofErr w:type="spellStart"/>
      <w:r w:rsidRPr="00221869">
        <w:rPr>
          <w:rFonts w:ascii="Ubuntu Light" w:hAnsi="Ubuntu Light"/>
        </w:rPr>
        <w:t>en</w:t>
      </w:r>
      <w:proofErr w:type="spellEnd"/>
      <w:r w:rsidRPr="00221869">
        <w:rPr>
          <w:rFonts w:ascii="Ubuntu Light" w:hAnsi="Ubuntu Light"/>
        </w:rPr>
        <w:t xml:space="preserve"> </w:t>
      </w:r>
      <w:proofErr w:type="spellStart"/>
      <w:r w:rsidRPr="00221869">
        <w:rPr>
          <w:rFonts w:ascii="Ubuntu Light" w:hAnsi="Ubuntu Light"/>
        </w:rPr>
        <w:t>rojo</w:t>
      </w:r>
      <w:proofErr w:type="spellEnd"/>
      <w:r w:rsidRPr="00221869">
        <w:rPr>
          <w:rFonts w:ascii="Ubuntu Light" w:hAnsi="Ubuntu Light"/>
        </w:rPr>
        <w:t xml:space="preserve"> y </w:t>
      </w:r>
      <w:proofErr w:type="spellStart"/>
      <w:r w:rsidRPr="00221869">
        <w:rPr>
          <w:rFonts w:ascii="Ubuntu Light" w:hAnsi="Ubuntu Light"/>
        </w:rPr>
        <w:t>deja</w:t>
      </w:r>
      <w:proofErr w:type="spellEnd"/>
      <w:r w:rsidRPr="00221869">
        <w:rPr>
          <w:rFonts w:ascii="Ubuntu Light" w:hAnsi="Ubuntu Light"/>
        </w:rPr>
        <w:t xml:space="preserve"> </w:t>
      </w:r>
      <w:proofErr w:type="spellStart"/>
      <w:r w:rsidRPr="00221869">
        <w:rPr>
          <w:rFonts w:ascii="Ubuntu Light" w:hAnsi="Ubuntu Light"/>
        </w:rPr>
        <w:t>constancia</w:t>
      </w:r>
      <w:proofErr w:type="spellEnd"/>
      <w:r w:rsidRPr="00221869">
        <w:rPr>
          <w:rFonts w:ascii="Ubuntu Light" w:hAnsi="Ubuntu Light"/>
        </w:rPr>
        <w:t xml:space="preserve"> de </w:t>
      </w:r>
      <w:proofErr w:type="spellStart"/>
      <w:r w:rsidRPr="00221869">
        <w:rPr>
          <w:rFonts w:ascii="Ubuntu Light" w:hAnsi="Ubuntu Light"/>
        </w:rPr>
        <w:t>su</w:t>
      </w:r>
      <w:proofErr w:type="spellEnd"/>
      <w:r w:rsidRPr="00221869">
        <w:rPr>
          <w:rFonts w:ascii="Ubuntu Light" w:hAnsi="Ubuntu Light"/>
        </w:rPr>
        <w:t xml:space="preserve"> </w:t>
      </w:r>
      <w:proofErr w:type="spellStart"/>
      <w:r w:rsidRPr="00221869">
        <w:rPr>
          <w:rFonts w:ascii="Ubuntu Light" w:hAnsi="Ubuntu Light"/>
        </w:rPr>
        <w:t>petición</w:t>
      </w:r>
      <w:proofErr w:type="spellEnd"/>
      <w:r w:rsidRPr="00221869">
        <w:rPr>
          <w:rFonts w:ascii="Ubuntu Light" w:hAnsi="Ubuntu Light"/>
        </w:rPr>
        <w:t xml:space="preserve">. Si hay </w:t>
      </w:r>
      <w:proofErr w:type="spellStart"/>
      <w:r w:rsidRPr="00221869">
        <w:rPr>
          <w:rFonts w:ascii="Ubuntu Light" w:hAnsi="Ubuntu Light"/>
        </w:rPr>
        <w:t>vehículos</w:t>
      </w:r>
      <w:proofErr w:type="spellEnd"/>
      <w:r w:rsidRPr="00221869">
        <w:rPr>
          <w:rFonts w:ascii="Ubuntu Light" w:hAnsi="Ubuntu Light"/>
        </w:rPr>
        <w:t xml:space="preserve"> </w:t>
      </w:r>
      <w:proofErr w:type="spellStart"/>
      <w:r w:rsidRPr="00221869">
        <w:rPr>
          <w:rFonts w:ascii="Ubuntu Light" w:hAnsi="Ubuntu Light"/>
        </w:rPr>
        <w:t>circulando</w:t>
      </w:r>
      <w:proofErr w:type="spellEnd"/>
      <w:r w:rsidRPr="00221869">
        <w:rPr>
          <w:rFonts w:ascii="Ubuntu Light" w:hAnsi="Ubuntu Light"/>
        </w:rPr>
        <w:t xml:space="preserve"> el </w:t>
      </w:r>
      <w:proofErr w:type="spellStart"/>
      <w:r w:rsidRPr="00221869">
        <w:rPr>
          <w:rFonts w:ascii="Ubuntu Light" w:hAnsi="Ubuntu Light"/>
        </w:rPr>
        <w:t>puente</w:t>
      </w:r>
      <w:proofErr w:type="spellEnd"/>
      <w:r w:rsidRPr="00221869">
        <w:rPr>
          <w:rFonts w:ascii="Ubuntu Light" w:hAnsi="Ubuntu Light"/>
        </w:rPr>
        <w:t xml:space="preserve">, </w:t>
      </w:r>
      <w:proofErr w:type="spellStart"/>
      <w:r w:rsidRPr="00221869">
        <w:rPr>
          <w:rFonts w:ascii="Ubuntu Light" w:hAnsi="Ubuntu Light"/>
        </w:rPr>
        <w:t>pasa</w:t>
      </w:r>
      <w:proofErr w:type="spellEnd"/>
      <w:r w:rsidRPr="00221869">
        <w:rPr>
          <w:rFonts w:ascii="Ubuntu Light" w:hAnsi="Ubuntu Light"/>
        </w:rPr>
        <w:t xml:space="preserve"> a </w:t>
      </w:r>
      <w:proofErr w:type="spellStart"/>
      <w:r w:rsidRPr="00221869">
        <w:rPr>
          <w:rFonts w:ascii="Ubuntu Light" w:hAnsi="Ubuntu Light"/>
        </w:rPr>
        <w:t>quedarse</w:t>
      </w:r>
      <w:proofErr w:type="spellEnd"/>
      <w:r w:rsidRPr="00221869">
        <w:rPr>
          <w:rFonts w:ascii="Ubuntu Light" w:hAnsi="Ubuntu Light"/>
        </w:rPr>
        <w:t xml:space="preserve"> a la </w:t>
      </w:r>
      <w:proofErr w:type="spellStart"/>
      <w:r w:rsidRPr="00221869">
        <w:rPr>
          <w:rFonts w:ascii="Ubuntu Light" w:hAnsi="Ubuntu Light"/>
        </w:rPr>
        <w:t>espera</w:t>
      </w:r>
      <w:proofErr w:type="spellEnd"/>
      <w:r w:rsidRPr="00221869">
        <w:rPr>
          <w:rFonts w:ascii="Ubuntu Light" w:hAnsi="Ubuntu Light"/>
        </w:rPr>
        <w:t>.</w:t>
      </w:r>
    </w:p>
    <w:p w:rsidR="0084654A" w:rsidRPr="00221869" w:rsidRDefault="0084654A" w:rsidP="00601117">
      <w:pPr>
        <w:pStyle w:val="Prrafodelista"/>
        <w:numPr>
          <w:ilvl w:val="0"/>
          <w:numId w:val="8"/>
        </w:numPr>
        <w:jc w:val="both"/>
        <w:rPr>
          <w:rFonts w:ascii="Ubuntu Light" w:hAnsi="Ubuntu Light" w:cs="Courier New"/>
          <w:u w:val="single"/>
          <w:lang w:val="es-ES"/>
        </w:rPr>
      </w:pPr>
      <w:r w:rsidRPr="00221869">
        <w:rPr>
          <w:rFonts w:ascii="Courier New" w:hAnsi="Courier New" w:cs="Courier New"/>
          <w:u w:val="single"/>
          <w:lang w:val="es-ES"/>
        </w:rPr>
        <w:lastRenderedPageBreak/>
        <w:t>2-BARCO</w:t>
      </w:r>
      <w:r w:rsidRPr="00221869">
        <w:rPr>
          <w:rFonts w:ascii="Ubuntu Light" w:hAnsi="Ubuntu Light" w:cs="Courier New"/>
          <w:u w:val="single"/>
          <w:lang w:val="es-ES"/>
        </w:rPr>
        <w:t>:</w:t>
      </w:r>
      <w:r w:rsidRPr="00221869">
        <w:rPr>
          <w:rFonts w:ascii="Ubuntu Light" w:hAnsi="Ubuntu Light" w:cs="Courier New"/>
          <w:lang w:val="es-ES"/>
        </w:rPr>
        <w:t xml:space="preserve"> </w:t>
      </w:r>
      <w:r w:rsidRPr="00221869">
        <w:rPr>
          <w:rFonts w:ascii="Ubuntu Light" w:hAnsi="Ubuntu Light"/>
        </w:rPr>
        <w:t xml:space="preserve">se </w:t>
      </w:r>
      <w:proofErr w:type="spellStart"/>
      <w:r w:rsidRPr="00221869">
        <w:rPr>
          <w:rFonts w:ascii="Ubuntu Light" w:hAnsi="Ubuntu Light"/>
        </w:rPr>
        <w:t>sube</w:t>
      </w:r>
      <w:proofErr w:type="spellEnd"/>
      <w:r w:rsidRPr="00221869">
        <w:rPr>
          <w:rFonts w:ascii="Ubuntu Light" w:hAnsi="Ubuntu Light"/>
        </w:rPr>
        <w:t xml:space="preserve"> el </w:t>
      </w:r>
      <w:proofErr w:type="spellStart"/>
      <w:r w:rsidRPr="00221869">
        <w:rPr>
          <w:rFonts w:ascii="Ubuntu Light" w:hAnsi="Ubuntu Light"/>
        </w:rPr>
        <w:t>puente</w:t>
      </w:r>
      <w:proofErr w:type="spellEnd"/>
      <w:r w:rsidRPr="00221869">
        <w:rPr>
          <w:rFonts w:ascii="Ubuntu Light" w:hAnsi="Ubuntu Light"/>
        </w:rPr>
        <w:t xml:space="preserve"> </w:t>
      </w:r>
      <w:proofErr w:type="spellStart"/>
      <w:r w:rsidRPr="00221869">
        <w:rPr>
          <w:rFonts w:ascii="Ubuntu Light" w:hAnsi="Ubuntu Light"/>
        </w:rPr>
        <w:t>en</w:t>
      </w:r>
      <w:proofErr w:type="spellEnd"/>
      <w:r w:rsidRPr="00221869">
        <w:rPr>
          <w:rFonts w:ascii="Ubuntu Light" w:hAnsi="Ubuntu Light"/>
        </w:rPr>
        <w:t xml:space="preserve"> </w:t>
      </w:r>
      <w:proofErr w:type="spellStart"/>
      <w:r w:rsidRPr="00221869">
        <w:rPr>
          <w:rFonts w:ascii="Ubuntu Light" w:hAnsi="Ubuntu Light"/>
        </w:rPr>
        <w:t>caso</w:t>
      </w:r>
      <w:proofErr w:type="spellEnd"/>
      <w:r w:rsidRPr="00221869">
        <w:rPr>
          <w:rFonts w:ascii="Ubuntu Light" w:hAnsi="Ubuntu Light"/>
        </w:rPr>
        <w:t xml:space="preserve"> de </w:t>
      </w:r>
      <w:proofErr w:type="spellStart"/>
      <w:r w:rsidRPr="00221869">
        <w:rPr>
          <w:rFonts w:ascii="Ubuntu Light" w:hAnsi="Ubuntu Light"/>
        </w:rPr>
        <w:t>esté</w:t>
      </w:r>
      <w:proofErr w:type="spellEnd"/>
      <w:r w:rsidRPr="00221869">
        <w:rPr>
          <w:rFonts w:ascii="Ubuntu Light" w:hAnsi="Ubuntu Light"/>
        </w:rPr>
        <w:t xml:space="preserve"> el </w:t>
      </w:r>
      <w:proofErr w:type="spellStart"/>
      <w:r w:rsidRPr="00221869">
        <w:rPr>
          <w:rFonts w:ascii="Ubuntu Light" w:hAnsi="Ubuntu Light"/>
        </w:rPr>
        <w:t>semáforo</w:t>
      </w:r>
      <w:proofErr w:type="spellEnd"/>
      <w:r w:rsidRPr="00221869">
        <w:rPr>
          <w:rFonts w:ascii="Ubuntu Light" w:hAnsi="Ubuntu Light"/>
        </w:rPr>
        <w:t xml:space="preserve"> </w:t>
      </w:r>
      <w:proofErr w:type="spellStart"/>
      <w:r w:rsidRPr="00221869">
        <w:rPr>
          <w:rFonts w:ascii="Ubuntu Light" w:hAnsi="Ubuntu Light"/>
        </w:rPr>
        <w:t>en</w:t>
      </w:r>
      <w:proofErr w:type="spellEnd"/>
      <w:r w:rsidRPr="00221869">
        <w:rPr>
          <w:rFonts w:ascii="Ubuntu Light" w:hAnsi="Ubuntu Light"/>
        </w:rPr>
        <w:t xml:space="preserve"> </w:t>
      </w:r>
      <w:proofErr w:type="spellStart"/>
      <w:r w:rsidRPr="00221869">
        <w:rPr>
          <w:rFonts w:ascii="Ubuntu Light" w:hAnsi="Ubuntu Light"/>
        </w:rPr>
        <w:t>rojo</w:t>
      </w:r>
      <w:proofErr w:type="spellEnd"/>
      <w:r w:rsidRPr="00221869">
        <w:rPr>
          <w:rFonts w:ascii="Ubuntu Light" w:hAnsi="Ubuntu Light"/>
        </w:rPr>
        <w:t xml:space="preserve"> y no se </w:t>
      </w:r>
      <w:proofErr w:type="spellStart"/>
      <w:r w:rsidRPr="00221869">
        <w:rPr>
          <w:rFonts w:ascii="Ubuntu Light" w:hAnsi="Ubuntu Light"/>
        </w:rPr>
        <w:t>encuentren</w:t>
      </w:r>
      <w:proofErr w:type="spellEnd"/>
      <w:r w:rsidRPr="00221869">
        <w:rPr>
          <w:rFonts w:ascii="Ubuntu Light" w:hAnsi="Ubuntu Light"/>
        </w:rPr>
        <w:t xml:space="preserve"> </w:t>
      </w:r>
      <w:proofErr w:type="spellStart"/>
      <w:r w:rsidRPr="00221869">
        <w:rPr>
          <w:rFonts w:ascii="Ubuntu Light" w:hAnsi="Ubuntu Light"/>
        </w:rPr>
        <w:t>vehículos</w:t>
      </w:r>
      <w:proofErr w:type="spellEnd"/>
      <w:r w:rsidRPr="00221869">
        <w:rPr>
          <w:rFonts w:ascii="Ubuntu Light" w:hAnsi="Ubuntu Light"/>
        </w:rPr>
        <w:t xml:space="preserve"> </w:t>
      </w:r>
      <w:proofErr w:type="spellStart"/>
      <w:r w:rsidRPr="00221869">
        <w:rPr>
          <w:rFonts w:ascii="Ubuntu Light" w:hAnsi="Ubuntu Light"/>
        </w:rPr>
        <w:t>en</w:t>
      </w:r>
      <w:proofErr w:type="spellEnd"/>
      <w:r w:rsidRPr="00221869">
        <w:rPr>
          <w:rFonts w:ascii="Ubuntu Light" w:hAnsi="Ubuntu Light"/>
        </w:rPr>
        <w:t xml:space="preserve"> el </w:t>
      </w:r>
      <w:proofErr w:type="spellStart"/>
      <w:r w:rsidRPr="00221869">
        <w:rPr>
          <w:rFonts w:ascii="Ubuntu Light" w:hAnsi="Ubuntu Light"/>
        </w:rPr>
        <w:t>tramo</w:t>
      </w:r>
      <w:proofErr w:type="spellEnd"/>
      <w:r w:rsidRPr="00221869">
        <w:rPr>
          <w:rFonts w:ascii="Ubuntu Light" w:hAnsi="Ubuntu Light"/>
        </w:rPr>
        <w:t xml:space="preserve"> </w:t>
      </w:r>
      <w:proofErr w:type="spellStart"/>
      <w:r w:rsidRPr="00221869">
        <w:rPr>
          <w:rFonts w:ascii="Ubuntu Light" w:hAnsi="Ubuntu Light"/>
        </w:rPr>
        <w:t>móvil</w:t>
      </w:r>
      <w:proofErr w:type="spellEnd"/>
      <w:r w:rsidRPr="00221869">
        <w:rPr>
          <w:rFonts w:ascii="Ubuntu Light" w:hAnsi="Ubuntu Light"/>
        </w:rPr>
        <w:t xml:space="preserve"> del </w:t>
      </w:r>
      <w:proofErr w:type="spellStart"/>
      <w:r w:rsidRPr="00221869">
        <w:rPr>
          <w:rFonts w:ascii="Ubuntu Light" w:hAnsi="Ubuntu Light"/>
        </w:rPr>
        <w:t>puente</w:t>
      </w:r>
      <w:proofErr w:type="spellEnd"/>
      <w:r w:rsidRPr="00221869">
        <w:rPr>
          <w:rFonts w:ascii="Ubuntu Light" w:hAnsi="Ubuntu Light"/>
        </w:rPr>
        <w:t xml:space="preserve">. </w:t>
      </w:r>
      <w:proofErr w:type="spellStart"/>
      <w:r w:rsidRPr="00221869">
        <w:rPr>
          <w:rFonts w:ascii="Ubuntu Light" w:hAnsi="Ubuntu Light"/>
        </w:rPr>
        <w:t>Contempla</w:t>
      </w:r>
      <w:proofErr w:type="spellEnd"/>
      <w:r w:rsidRPr="00221869">
        <w:rPr>
          <w:rFonts w:ascii="Ubuntu Light" w:hAnsi="Ubuntu Light"/>
        </w:rPr>
        <w:t xml:space="preserve"> la </w:t>
      </w:r>
      <w:proofErr w:type="spellStart"/>
      <w:r w:rsidRPr="00221869">
        <w:rPr>
          <w:rFonts w:ascii="Ubuntu Light" w:hAnsi="Ubuntu Light"/>
        </w:rPr>
        <w:t>posibilidad</w:t>
      </w:r>
      <w:proofErr w:type="spellEnd"/>
      <w:r w:rsidRPr="00221869">
        <w:rPr>
          <w:rFonts w:ascii="Ubuntu Light" w:hAnsi="Ubuntu Light"/>
        </w:rPr>
        <w:t xml:space="preserve"> de que </w:t>
      </w:r>
      <w:proofErr w:type="gramStart"/>
      <w:r w:rsidRPr="00221869">
        <w:rPr>
          <w:rFonts w:ascii="Ubuntu Light" w:hAnsi="Ubuntu Light"/>
        </w:rPr>
        <w:t>un</w:t>
      </w:r>
      <w:proofErr w:type="gramEnd"/>
      <w:r w:rsidRPr="00221869">
        <w:rPr>
          <w:rFonts w:ascii="Ubuntu Light" w:hAnsi="Ubuntu Light"/>
        </w:rPr>
        <w:t xml:space="preserve"> </w:t>
      </w:r>
      <w:proofErr w:type="spellStart"/>
      <w:r w:rsidRPr="00221869">
        <w:rPr>
          <w:rFonts w:ascii="Ubuntu Light" w:hAnsi="Ubuntu Light"/>
        </w:rPr>
        <w:t>vehículo</w:t>
      </w:r>
      <w:proofErr w:type="spellEnd"/>
      <w:r w:rsidRPr="00221869">
        <w:rPr>
          <w:rFonts w:ascii="Ubuntu Light" w:hAnsi="Ubuntu Light"/>
        </w:rPr>
        <w:t xml:space="preserve"> </w:t>
      </w:r>
      <w:proofErr w:type="spellStart"/>
      <w:r w:rsidRPr="00221869">
        <w:rPr>
          <w:rFonts w:ascii="Ubuntu Light" w:hAnsi="Ubuntu Light"/>
        </w:rPr>
        <w:t>prioritario</w:t>
      </w:r>
      <w:proofErr w:type="spellEnd"/>
      <w:r w:rsidRPr="00221869">
        <w:rPr>
          <w:rFonts w:ascii="Ubuntu Light" w:hAnsi="Ubuntu Light"/>
        </w:rPr>
        <w:t xml:space="preserve"> se </w:t>
      </w:r>
      <w:proofErr w:type="spellStart"/>
      <w:r w:rsidRPr="00221869">
        <w:rPr>
          <w:rFonts w:ascii="Ubuntu Light" w:hAnsi="Ubuntu Light"/>
        </w:rPr>
        <w:t>hubiese</w:t>
      </w:r>
      <w:proofErr w:type="spellEnd"/>
      <w:r w:rsidRPr="00221869">
        <w:rPr>
          <w:rFonts w:ascii="Ubuntu Light" w:hAnsi="Ubuntu Light"/>
        </w:rPr>
        <w:t xml:space="preserve"> </w:t>
      </w:r>
      <w:proofErr w:type="spellStart"/>
      <w:r w:rsidRPr="00221869">
        <w:rPr>
          <w:rFonts w:ascii="Ubuntu Light" w:hAnsi="Ubuntu Light"/>
        </w:rPr>
        <w:t>saltado</w:t>
      </w:r>
      <w:proofErr w:type="spellEnd"/>
      <w:r w:rsidRPr="00221869">
        <w:rPr>
          <w:rFonts w:ascii="Ubuntu Light" w:hAnsi="Ubuntu Light"/>
        </w:rPr>
        <w:t xml:space="preserve"> el </w:t>
      </w:r>
      <w:proofErr w:type="spellStart"/>
      <w:r w:rsidRPr="00221869">
        <w:rPr>
          <w:rFonts w:ascii="Ubuntu Light" w:hAnsi="Ubuntu Light"/>
        </w:rPr>
        <w:t>semáforo</w:t>
      </w:r>
      <w:proofErr w:type="spellEnd"/>
      <w:r w:rsidRPr="00221869">
        <w:rPr>
          <w:rFonts w:ascii="Ubuntu Light" w:hAnsi="Ubuntu Light"/>
        </w:rPr>
        <w:t xml:space="preserve"> y </w:t>
      </w:r>
      <w:proofErr w:type="spellStart"/>
      <w:r w:rsidRPr="00221869">
        <w:rPr>
          <w:rFonts w:ascii="Ubuntu Light" w:hAnsi="Ubuntu Light"/>
        </w:rPr>
        <w:t>espera</w:t>
      </w:r>
      <w:proofErr w:type="spellEnd"/>
      <w:r w:rsidRPr="00221869">
        <w:rPr>
          <w:rFonts w:ascii="Ubuntu Light" w:hAnsi="Ubuntu Light"/>
        </w:rPr>
        <w:t xml:space="preserve"> a que </w:t>
      </w:r>
      <w:proofErr w:type="spellStart"/>
      <w:r w:rsidRPr="00221869">
        <w:rPr>
          <w:rFonts w:ascii="Ubuntu Light" w:hAnsi="Ubuntu Light"/>
        </w:rPr>
        <w:t>pase</w:t>
      </w:r>
      <w:proofErr w:type="spellEnd"/>
      <w:r w:rsidRPr="00221869">
        <w:rPr>
          <w:rFonts w:ascii="Ubuntu Light" w:hAnsi="Ubuntu Light"/>
        </w:rPr>
        <w:t>.</w:t>
      </w:r>
    </w:p>
    <w:p w:rsidR="0084654A" w:rsidRPr="00221869" w:rsidRDefault="0084654A" w:rsidP="00601117">
      <w:pPr>
        <w:pStyle w:val="Prrafodelista"/>
        <w:numPr>
          <w:ilvl w:val="0"/>
          <w:numId w:val="8"/>
        </w:numPr>
        <w:jc w:val="both"/>
        <w:rPr>
          <w:rFonts w:ascii="Ubuntu Light" w:hAnsi="Ubuntu Light" w:cs="Courier New"/>
          <w:u w:val="single"/>
          <w:lang w:val="es-ES"/>
        </w:rPr>
      </w:pPr>
      <w:r w:rsidRPr="00221869">
        <w:rPr>
          <w:rFonts w:ascii="Courier New" w:hAnsi="Courier New" w:cs="Courier New"/>
          <w:u w:val="single"/>
          <w:lang w:val="es-ES"/>
        </w:rPr>
        <w:t>3-BARCO</w:t>
      </w:r>
      <w:r w:rsidRPr="00221869">
        <w:rPr>
          <w:rFonts w:ascii="Ubuntu Light" w:hAnsi="Ubuntu Light" w:cs="Courier New"/>
          <w:lang w:val="es-ES"/>
        </w:rPr>
        <w:t>: Baja el puente cuando pasa el crucero.</w:t>
      </w:r>
    </w:p>
    <w:p w:rsidR="0084654A" w:rsidRPr="00221869" w:rsidRDefault="0084654A" w:rsidP="00601117">
      <w:pPr>
        <w:pStyle w:val="Prrafodelista"/>
        <w:numPr>
          <w:ilvl w:val="0"/>
          <w:numId w:val="8"/>
        </w:numPr>
        <w:jc w:val="both"/>
        <w:rPr>
          <w:rFonts w:ascii="Ubuntu Light" w:hAnsi="Ubuntu Light" w:cs="Courier New"/>
          <w:u w:val="single"/>
          <w:lang w:val="es-ES"/>
        </w:rPr>
      </w:pPr>
      <w:r w:rsidRPr="00221869">
        <w:rPr>
          <w:rFonts w:ascii="Courier New" w:hAnsi="Courier New" w:cs="Courier New"/>
          <w:u w:val="single"/>
          <w:lang w:val="es-ES"/>
        </w:rPr>
        <w:t>3.1-BARCO</w:t>
      </w:r>
      <w:r w:rsidRPr="00221869">
        <w:rPr>
          <w:rFonts w:ascii="Ubuntu Light" w:hAnsi="Ubuntu Light" w:cs="Courier New"/>
          <w:lang w:val="es-ES"/>
        </w:rPr>
        <w:t>: Cuando el crucero ha pasado el puente, se le indica a los vehículos que pueden reanudar la marcha.</w:t>
      </w:r>
    </w:p>
    <w:p w:rsidR="0084654A" w:rsidRPr="00221869" w:rsidRDefault="0084654A" w:rsidP="00601117">
      <w:pPr>
        <w:pStyle w:val="Ttulo3"/>
        <w:jc w:val="both"/>
        <w:rPr>
          <w:rFonts w:ascii="Ubuntu Light" w:hAnsi="Ubuntu Light"/>
          <w:lang w:val="es-ES"/>
        </w:rPr>
      </w:pPr>
      <w:r w:rsidRPr="00221869">
        <w:rPr>
          <w:rFonts w:ascii="Ubuntu Light" w:hAnsi="Ubuntu Light"/>
          <w:lang w:val="es-ES"/>
        </w:rPr>
        <w:t>Relacionados con el puente</w:t>
      </w:r>
    </w:p>
    <w:p w:rsidR="0084654A" w:rsidRPr="00221869" w:rsidRDefault="0084654A" w:rsidP="00601117">
      <w:pPr>
        <w:jc w:val="both"/>
        <w:rPr>
          <w:rFonts w:ascii="Ubuntu Light" w:hAnsi="Ubuntu Light"/>
          <w:lang w:val="es-ES"/>
        </w:rPr>
      </w:pPr>
      <w:r w:rsidRPr="00221869">
        <w:rPr>
          <w:rFonts w:ascii="Ubuntu Light" w:hAnsi="Ubuntu Light"/>
          <w:lang w:val="es-ES"/>
        </w:rPr>
        <w:t xml:space="preserve">El puente es un hilo propio, para que puede realizar el movimiento y cambio de estado de forma autónoma, pero no realiza ninguna petición a los métodos sincronizados en </w:t>
      </w:r>
      <w:proofErr w:type="spellStart"/>
      <w:r w:rsidRPr="00221869">
        <w:rPr>
          <w:rFonts w:ascii="Courier New" w:hAnsi="Courier New" w:cs="Courier New"/>
          <w:lang w:val="es-ES"/>
        </w:rPr>
        <w:t>puenteControlador</w:t>
      </w:r>
      <w:proofErr w:type="spellEnd"/>
    </w:p>
    <w:p w:rsidR="0084654A" w:rsidRPr="00221869" w:rsidRDefault="0084654A" w:rsidP="00601117">
      <w:pPr>
        <w:pStyle w:val="Prrafodelista"/>
        <w:numPr>
          <w:ilvl w:val="0"/>
          <w:numId w:val="8"/>
        </w:numPr>
        <w:jc w:val="both"/>
        <w:rPr>
          <w:rFonts w:ascii="Ubuntu Light" w:hAnsi="Ubuntu Light"/>
          <w:lang w:val="es-ES"/>
        </w:rPr>
      </w:pPr>
      <w:r w:rsidRPr="00221869">
        <w:rPr>
          <w:rFonts w:ascii="Ubuntu Light" w:hAnsi="Ubuntu Light"/>
          <w:lang w:val="es-ES"/>
        </w:rPr>
        <w:t xml:space="preserve">El puente pasa a estado </w:t>
      </w:r>
      <w:r w:rsidRPr="00221869">
        <w:rPr>
          <w:rFonts w:ascii="Courier New" w:hAnsi="Courier New" w:cs="Courier New"/>
          <w:lang w:val="es-ES"/>
        </w:rPr>
        <w:t>SUBIDO</w:t>
      </w:r>
      <w:r w:rsidRPr="00221869">
        <w:rPr>
          <w:rFonts w:ascii="Ubuntu Light" w:hAnsi="Ubuntu Light"/>
          <w:lang w:val="es-ES"/>
        </w:rPr>
        <w:t xml:space="preserve"> una vez ha terminado el incremento del ángulo de apertura.</w:t>
      </w:r>
    </w:p>
    <w:p w:rsidR="0084654A" w:rsidRPr="00221869" w:rsidRDefault="0084654A" w:rsidP="00601117">
      <w:pPr>
        <w:pStyle w:val="Prrafodelista"/>
        <w:numPr>
          <w:ilvl w:val="0"/>
          <w:numId w:val="8"/>
        </w:numPr>
        <w:jc w:val="both"/>
        <w:rPr>
          <w:rFonts w:ascii="Ubuntu Light" w:hAnsi="Ubuntu Light"/>
          <w:lang w:val="es-ES"/>
        </w:rPr>
      </w:pPr>
      <w:r w:rsidRPr="00221869">
        <w:rPr>
          <w:rFonts w:ascii="Ubuntu Light" w:hAnsi="Ubuntu Light"/>
          <w:lang w:val="es-ES"/>
        </w:rPr>
        <w:t xml:space="preserve">El puente pasa a estado </w:t>
      </w:r>
      <w:r w:rsidRPr="00221869">
        <w:rPr>
          <w:rFonts w:ascii="Courier New" w:hAnsi="Courier New" w:cs="Courier New"/>
          <w:lang w:val="es-ES"/>
        </w:rPr>
        <w:t>BAJADO</w:t>
      </w:r>
      <w:r w:rsidRPr="00221869">
        <w:rPr>
          <w:rFonts w:ascii="Ubuntu Light" w:hAnsi="Ubuntu Light"/>
          <w:lang w:val="es-ES"/>
        </w:rPr>
        <w:t xml:space="preserve"> una vez el ángulo tiene el valor 0, es decir, totalmente bajado.</w:t>
      </w:r>
    </w:p>
    <w:p w:rsidR="0084654A" w:rsidRPr="00221869" w:rsidRDefault="0084654A" w:rsidP="00601117">
      <w:pPr>
        <w:pStyle w:val="Prrafodelista"/>
        <w:numPr>
          <w:ilvl w:val="0"/>
          <w:numId w:val="8"/>
        </w:numPr>
        <w:jc w:val="both"/>
        <w:rPr>
          <w:rFonts w:ascii="Ubuntu Light" w:hAnsi="Ubuntu Light"/>
          <w:lang w:val="es-ES"/>
        </w:rPr>
      </w:pPr>
      <w:r w:rsidRPr="00221869">
        <w:rPr>
          <w:rFonts w:ascii="Ubuntu Light" w:hAnsi="Ubuntu Light"/>
          <w:lang w:val="es-ES"/>
        </w:rPr>
        <w:t xml:space="preserve">El puente solo recibe peticiones de </w:t>
      </w:r>
      <w:r w:rsidRPr="00221869">
        <w:rPr>
          <w:rFonts w:ascii="Courier New" w:hAnsi="Courier New" w:cs="Courier New"/>
          <w:lang w:val="es-ES"/>
        </w:rPr>
        <w:t>SUBIENDO</w:t>
      </w:r>
      <w:r w:rsidRPr="00221869">
        <w:rPr>
          <w:rFonts w:ascii="Ubuntu Light" w:hAnsi="Ubuntu Light"/>
          <w:lang w:val="es-ES"/>
        </w:rPr>
        <w:t xml:space="preserve"> o </w:t>
      </w:r>
      <w:r w:rsidRPr="00221869">
        <w:rPr>
          <w:rFonts w:ascii="Courier New" w:hAnsi="Courier New" w:cs="Courier New"/>
          <w:lang w:val="es-ES"/>
        </w:rPr>
        <w:t>BAJANDO</w:t>
      </w:r>
      <w:r w:rsidRPr="00221869">
        <w:rPr>
          <w:rFonts w:ascii="Ubuntu Light" w:hAnsi="Ubuntu Light"/>
          <w:lang w:val="es-ES"/>
        </w:rPr>
        <w:t>. Pero sí comunica todos sus estados en todo momento.</w:t>
      </w:r>
    </w:p>
    <w:p w:rsidR="0084654A" w:rsidRPr="00221869" w:rsidRDefault="0084654A" w:rsidP="00601117">
      <w:pPr>
        <w:jc w:val="both"/>
        <w:rPr>
          <w:rFonts w:ascii="Ubuntu Light" w:hAnsi="Ubuntu Light"/>
          <w:lang w:val="es-ES"/>
        </w:rPr>
      </w:pPr>
      <w:r w:rsidRPr="00221869">
        <w:rPr>
          <w:rFonts w:ascii="Ubuntu Light" w:hAnsi="Ubuntu Light"/>
          <w:lang w:val="es-ES"/>
        </w:rPr>
        <w:t>El almacenamiento de los datos de uso del puente se realiza en la clase puente y principal por similitud con la visualización de un cartel de información pública.</w:t>
      </w:r>
      <w:r w:rsidR="007B7A79" w:rsidRPr="00221869">
        <w:rPr>
          <w:rFonts w:ascii="Ubuntu Light" w:hAnsi="Ubuntu Light"/>
          <w:lang w:val="es-ES"/>
        </w:rPr>
        <w:t xml:space="preserve"> Al igual que la impresión de los datos de los vehículos por el mismo motivo.</w:t>
      </w:r>
    </w:p>
    <w:p w:rsidR="00221869" w:rsidRPr="00221869" w:rsidRDefault="00221869" w:rsidP="0084654A">
      <w:pPr>
        <w:rPr>
          <w:rFonts w:ascii="Ubuntu Light" w:hAnsi="Ubuntu Light"/>
          <w:lang w:val="es-ES"/>
        </w:rPr>
      </w:pPr>
    </w:p>
    <w:p w:rsidR="00221869" w:rsidRPr="00221869" w:rsidRDefault="00221869" w:rsidP="00221869">
      <w:pPr>
        <w:jc w:val="center"/>
        <w:rPr>
          <w:rFonts w:ascii="Ubuntu Light" w:hAnsi="Ubuntu Light"/>
          <w:lang w:val="es-ES"/>
        </w:rPr>
      </w:pPr>
      <w:r w:rsidRPr="00221869">
        <w:rPr>
          <w:rFonts w:ascii="Ubuntu Light" w:hAnsi="Ubuntu Light"/>
          <w:noProof/>
          <w:lang w:val="es-ES" w:eastAsia="es-ES"/>
        </w:rPr>
        <w:drawing>
          <wp:inline distT="0" distB="0" distL="0" distR="0" wp14:anchorId="7DE1BC36" wp14:editId="57FE50DD">
            <wp:extent cx="1784909" cy="1784909"/>
            <wp:effectExtent l="19050" t="0" r="25400" b="539750"/>
            <wp:docPr id="1" name="Imagen 1" descr="http://us.123rf.com/450wm/illustrator84/illustrator841406/illustrator84140600013/29155903-london-bridge-hand-drawn-vector-illustration.jpg?ver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.123rf.com/450wm/illustrator84/illustrator841406/illustrator84140600013/29155903-london-bridge-hand-drawn-vector-illustration.jpg?ver=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203" cy="179020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221869" w:rsidRPr="00221869"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173" w:rsidRDefault="00212173">
      <w:pPr>
        <w:spacing w:after="0" w:line="240" w:lineRule="auto"/>
      </w:pPr>
      <w:r>
        <w:separator/>
      </w:r>
    </w:p>
  </w:endnote>
  <w:endnote w:type="continuationSeparator" w:id="0">
    <w:p w:rsidR="00212173" w:rsidRDefault="00212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173" w:rsidRDefault="00212173">
      <w:pPr>
        <w:spacing w:after="0" w:line="240" w:lineRule="auto"/>
      </w:pPr>
      <w:r>
        <w:separator/>
      </w:r>
    </w:p>
  </w:footnote>
  <w:footnote w:type="continuationSeparator" w:id="0">
    <w:p w:rsidR="00212173" w:rsidRDefault="00212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C18" w:rsidRDefault="008A7C1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uadro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7C18" w:rsidRDefault="008A7C18">
                          <w:pPr>
                            <w:spacing w:after="0" w:line="240" w:lineRule="auto"/>
                            <w:jc w:val="right"/>
                          </w:pPr>
                          <w:r>
                            <w:t>Rubén Arcos Ortega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proofErr w:type="spellStart"/>
                          <w:r>
                            <w:t>Servicios</w:t>
                          </w:r>
                          <w:proofErr w:type="spellEnd"/>
                          <w:r>
                            <w:t xml:space="preserve"> y </w:t>
                          </w:r>
                          <w:proofErr w:type="spellStart"/>
                          <w:r>
                            <w:t>procesos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" o:allowincell="f" filled="f" stroked="f">
              <v:textbox style="mso-fit-shape-to-text:t" inset=",0,,0">
                <w:txbxContent>
                  <w:p w:rsidR="008A7C18" w:rsidRDefault="008A7C18">
                    <w:pPr>
                      <w:spacing w:after="0" w:line="240" w:lineRule="auto"/>
                      <w:jc w:val="right"/>
                    </w:pPr>
                    <w:r>
                      <w:t>Rubén Arcos Ortega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proofErr w:type="spellStart"/>
                    <w:r>
                      <w:t>Servicios</w:t>
                    </w:r>
                    <w:proofErr w:type="spellEnd"/>
                    <w:r>
                      <w:t xml:space="preserve"> y </w:t>
                    </w:r>
                    <w:proofErr w:type="spellStart"/>
                    <w:r>
                      <w:t>procesos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19050" b="19685"/>
              <wp:wrapNone/>
              <wp:docPr id="221" name="Cuadro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txbx>
                      <w:txbxContent>
                        <w:p w:rsidR="008A7C18" w:rsidRDefault="008A7C1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01117" w:rsidRPr="00601117">
                            <w:rPr>
                              <w:noProof/>
                              <w:color w:val="FFFFFF" w:themeColor="background1"/>
                              <w:lang w:val="es-ES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" o:allowincell="f" fillcolor="#c9ecfc [671]" strokecolor="#c9ecfc [671]">
              <v:textbox style="mso-fit-shape-to-text:t" inset=",0,,0">
                <w:txbxContent>
                  <w:p w:rsidR="008A7C18" w:rsidRDefault="008A7C1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01117" w:rsidRPr="00601117">
                      <w:rPr>
                        <w:noProof/>
                        <w:color w:val="FFFFFF" w:themeColor="background1"/>
                        <w:lang w:val="es-ES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450C39"/>
    <w:multiLevelType w:val="hybridMultilevel"/>
    <w:tmpl w:val="6E5079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A372E"/>
    <w:multiLevelType w:val="hybridMultilevel"/>
    <w:tmpl w:val="29D080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51A37"/>
    <w:multiLevelType w:val="hybridMultilevel"/>
    <w:tmpl w:val="E49E0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91AEC"/>
    <w:multiLevelType w:val="hybridMultilevel"/>
    <w:tmpl w:val="259E60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D1CE9"/>
    <w:multiLevelType w:val="hybridMultilevel"/>
    <w:tmpl w:val="AF04BF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373366"/>
    <w:multiLevelType w:val="hybridMultilevel"/>
    <w:tmpl w:val="99B2D6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6BA"/>
    <w:rsid w:val="00097B12"/>
    <w:rsid w:val="001F3104"/>
    <w:rsid w:val="00212173"/>
    <w:rsid w:val="00221869"/>
    <w:rsid w:val="00247269"/>
    <w:rsid w:val="00247E72"/>
    <w:rsid w:val="00322FDC"/>
    <w:rsid w:val="00337663"/>
    <w:rsid w:val="005A4AB9"/>
    <w:rsid w:val="00601117"/>
    <w:rsid w:val="0064576A"/>
    <w:rsid w:val="006B7395"/>
    <w:rsid w:val="007B7A79"/>
    <w:rsid w:val="007D69F2"/>
    <w:rsid w:val="0084654A"/>
    <w:rsid w:val="008A3DBE"/>
    <w:rsid w:val="008A7C18"/>
    <w:rsid w:val="0092585F"/>
    <w:rsid w:val="00932065"/>
    <w:rsid w:val="009506BA"/>
    <w:rsid w:val="009756C0"/>
    <w:rsid w:val="00A33FD4"/>
    <w:rsid w:val="00B0324F"/>
    <w:rsid w:val="00BB449D"/>
    <w:rsid w:val="00C40203"/>
    <w:rsid w:val="00C565CB"/>
    <w:rsid w:val="00D529AB"/>
    <w:rsid w:val="00DA7836"/>
    <w:rsid w:val="00E119BC"/>
    <w:rsid w:val="00EE5176"/>
    <w:rsid w:val="00F72660"/>
    <w:rsid w:val="00F850F8"/>
    <w:rsid w:val="00FB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420F2BD-7D16-4785-8DBF-AE23D21F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099BDD" w:themeColor="text2"/>
    </w:rPr>
  </w:style>
  <w:style w:type="character" w:styleId="nfasissutil">
    <w:name w:val="Subtle Emphasis"/>
    <w:uiPriority w:val="19"/>
    <w:qFormat/>
    <w:rPr>
      <w:i/>
      <w:iCs/>
      <w:color w:val="044D6E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99BDD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8A7C1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7C18"/>
  </w:style>
  <w:style w:type="paragraph" w:styleId="Piedepgina">
    <w:name w:val="footer"/>
    <w:basedOn w:val="Normal"/>
    <w:link w:val="PiedepginaCar"/>
    <w:uiPriority w:val="99"/>
    <w:unhideWhenUsed/>
    <w:rsid w:val="008A7C18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7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&#233;n\AppData\Roaming\Microsoft\Plantillas\Dise&#241;o%20con%20banda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67D8AC-12E0-48C5-A23A-2875CA8D4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bandas.dotx</Template>
  <TotalTime>130</TotalTime>
  <Pages>3</Pages>
  <Words>829</Words>
  <Characters>4563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Rubén</dc:creator>
  <cp:keywords/>
  <cp:lastModifiedBy>Rubén</cp:lastModifiedBy>
  <cp:revision>30</cp:revision>
  <dcterms:created xsi:type="dcterms:W3CDTF">2015-12-05T20:13:00Z</dcterms:created>
  <dcterms:modified xsi:type="dcterms:W3CDTF">2015-12-05T22:30:00Z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